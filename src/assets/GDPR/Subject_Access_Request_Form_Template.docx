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-72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A40CDB" w14:paraId="1CC6C80D" w14:textId="77777777" w:rsidTr="006F38C4">
        <w:tc>
          <w:tcPr>
            <w:tcW w:w="5040" w:type="dxa"/>
          </w:tcPr>
          <w:p w14:paraId="2B8D6EA0" w14:textId="77777777" w:rsidR="00A40CDB" w:rsidRDefault="00A40CDB" w:rsidP="006F38C4">
            <w:bookmarkStart w:id="0" w:name="OLE_LINK1"/>
            <w:bookmarkStart w:id="1" w:name="_GoBack"/>
            <w:bookmarkEnd w:id="1"/>
            <w:r>
              <w:rPr>
                <w:noProof/>
                <w:lang w:val="en-GB" w:eastAsia="en-GB"/>
              </w:rPr>
              <w:drawing>
                <wp:inline distT="0" distB="0" distL="0" distR="0" wp14:anchorId="50F434C7" wp14:editId="43998857">
                  <wp:extent cx="854710" cy="427355"/>
                  <wp:effectExtent l="0" t="0" r="2540" b="0"/>
                  <wp:docPr id="3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Company"/>
            <w:tag w:val="Company"/>
            <w:id w:val="1934901071"/>
            <w:placeholder>
              <w:docPart w:val="A5A30510CE5340C887C8FF973204DAF5"/>
            </w:placeholder>
            <w:temporary/>
            <w:showingPlcHdr/>
          </w:sdtPr>
          <w:sdtEndPr/>
          <w:sdtContent>
            <w:tc>
              <w:tcPr>
                <w:tcW w:w="5040" w:type="dxa"/>
              </w:tcPr>
              <w:p w14:paraId="6BD9C77C" w14:textId="77777777" w:rsidR="00A40CDB" w:rsidRDefault="00BE38AB" w:rsidP="006F38C4">
                <w:pPr>
                  <w:pStyle w:val="CompanyName"/>
                </w:pPr>
                <w:r>
                  <w:t>[Company Name]</w:t>
                </w:r>
              </w:p>
            </w:tc>
          </w:sdtContent>
        </w:sdt>
      </w:tr>
      <w:bookmarkEnd w:id="0"/>
    </w:tbl>
    <w:p w14:paraId="095F3F87" w14:textId="77777777" w:rsidR="006F38C4" w:rsidRDefault="006F38C4" w:rsidP="005B1DB8">
      <w:pPr>
        <w:pStyle w:val="Heading1"/>
        <w:jc w:val="center"/>
        <w:rPr>
          <w:sz w:val="32"/>
        </w:rPr>
      </w:pPr>
    </w:p>
    <w:p w14:paraId="10F552B3" w14:textId="77777777" w:rsidR="00467865" w:rsidRDefault="00A4223F" w:rsidP="005B1DB8">
      <w:pPr>
        <w:pStyle w:val="Heading1"/>
        <w:jc w:val="center"/>
        <w:rPr>
          <w:sz w:val="32"/>
        </w:rPr>
      </w:pPr>
      <w:r w:rsidRPr="005B1DB8">
        <w:rPr>
          <w:sz w:val="32"/>
        </w:rPr>
        <w:t xml:space="preserve">Data Subject </w:t>
      </w:r>
      <w:r w:rsidR="00082122" w:rsidRPr="005B1DB8">
        <w:rPr>
          <w:sz w:val="32"/>
        </w:rPr>
        <w:t xml:space="preserve">Access </w:t>
      </w:r>
      <w:r w:rsidRPr="005B1DB8">
        <w:rPr>
          <w:sz w:val="32"/>
        </w:rPr>
        <w:t>Request Form</w:t>
      </w:r>
      <w:r w:rsidR="003B020E" w:rsidRPr="005B1DB8">
        <w:rPr>
          <w:sz w:val="32"/>
        </w:rPr>
        <w:t xml:space="preserve"> (Article 15 of the General Data Protection Regulation)</w:t>
      </w:r>
    </w:p>
    <w:p w14:paraId="0A7CAD0C" w14:textId="77777777" w:rsidR="006F38C4" w:rsidRPr="006F38C4" w:rsidRDefault="006F38C4" w:rsidP="006F38C4"/>
    <w:p w14:paraId="2E724471" w14:textId="77777777" w:rsidR="00A40CDB" w:rsidRDefault="00A4223F" w:rsidP="00A40CDB">
      <w:pPr>
        <w:pStyle w:val="Heading2"/>
      </w:pPr>
      <w:r>
        <w:t>Data Subject</w:t>
      </w:r>
      <w:r w:rsidR="00A40CDB" w:rsidRPr="00A40CDB">
        <w:t xml:space="preserve"> </w:t>
      </w:r>
      <w:r>
        <w:t>Details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"/>
        <w:gridCol w:w="8184"/>
      </w:tblGrid>
      <w:tr w:rsidR="00545E04" w:rsidRPr="005114CE" w14:paraId="60A22579" w14:textId="77777777" w:rsidTr="00A4223F">
        <w:trPr>
          <w:cantSplit/>
          <w:trHeight w:val="403"/>
        </w:trPr>
        <w:tc>
          <w:tcPr>
            <w:tcW w:w="1890" w:type="dxa"/>
            <w:vAlign w:val="bottom"/>
          </w:tcPr>
          <w:p w14:paraId="70B86B5B" w14:textId="77777777" w:rsidR="00545E04" w:rsidRPr="005114CE" w:rsidRDefault="00A4223F" w:rsidP="00A4223F">
            <w:r>
              <w:t>Title</w:t>
            </w:r>
            <w:r w:rsidR="00545E04">
              <w:t>:</w:t>
            </w:r>
          </w:p>
        </w:tc>
        <w:sdt>
          <w:sdtPr>
            <w:id w:val="-390733340"/>
            <w:lock w:val="sdtLocked"/>
            <w:placeholder>
              <w:docPart w:val="4E700A5B42B64622B2F370061DDFE3B9"/>
            </w:placeholder>
            <w:showingPlcHdr/>
            <w:dropDownList>
              <w:listItem w:value="Choose an item."/>
              <w:listItem w:displayText="Mr" w:value="Mr"/>
              <w:listItem w:displayText="Mrs" w:value="Mrs"/>
              <w:listItem w:displayText="Miss" w:value="Miss"/>
              <w:listItem w:displayText="Ms" w:value="Ms"/>
              <w:listItem w:displayText="Master" w:value="Master"/>
              <w:listItem w:displayText="Dr" w:value="Dr"/>
            </w:dropDownList>
          </w:sdtPr>
          <w:sdtEndPr/>
          <w:sdtContent>
            <w:tc>
              <w:tcPr>
                <w:tcW w:w="8190" w:type="dxa"/>
                <w:gridSpan w:val="2"/>
                <w:vAlign w:val="bottom"/>
              </w:tcPr>
              <w:p w14:paraId="6DFB66C2" w14:textId="77777777" w:rsidR="00545E04" w:rsidRPr="00015037" w:rsidRDefault="00A4223F" w:rsidP="00015037">
                <w:pPr>
                  <w:pStyle w:val="FieldText"/>
                </w:pPr>
                <w:r w:rsidRPr="0058483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015037" w:rsidRPr="005114CE" w14:paraId="3BA445DE" w14:textId="77777777" w:rsidTr="005017BF">
        <w:trPr>
          <w:cantSplit/>
          <w:trHeight w:val="403"/>
        </w:trPr>
        <w:tc>
          <w:tcPr>
            <w:tcW w:w="1896" w:type="dxa"/>
            <w:gridSpan w:val="2"/>
            <w:vAlign w:val="bottom"/>
          </w:tcPr>
          <w:p w14:paraId="47847CAE" w14:textId="77777777" w:rsidR="00015037" w:rsidRPr="005017BF" w:rsidRDefault="00A4223F" w:rsidP="00A40CDB">
            <w:r w:rsidRPr="005017BF">
              <w:t>Full Name</w:t>
            </w:r>
            <w:r w:rsidR="00015037" w:rsidRPr="005017BF">
              <w:t>:</w:t>
            </w:r>
          </w:p>
        </w:tc>
        <w:tc>
          <w:tcPr>
            <w:tcW w:w="8184" w:type="dxa"/>
            <w:tcBorders>
              <w:bottom w:val="single" w:sz="4" w:space="0" w:color="auto"/>
            </w:tcBorders>
            <w:vAlign w:val="bottom"/>
          </w:tcPr>
          <w:p w14:paraId="40B0045D" w14:textId="77777777" w:rsidR="00015037" w:rsidRPr="009C220D" w:rsidRDefault="00015037" w:rsidP="00E56D52">
            <w:pPr>
              <w:pStyle w:val="FieldText"/>
            </w:pPr>
          </w:p>
        </w:tc>
      </w:tr>
      <w:tr w:rsidR="00015037" w:rsidRPr="005114CE" w14:paraId="0631E609" w14:textId="77777777" w:rsidTr="005017BF">
        <w:trPr>
          <w:cantSplit/>
          <w:trHeight w:val="403"/>
        </w:trPr>
        <w:tc>
          <w:tcPr>
            <w:tcW w:w="1890" w:type="dxa"/>
            <w:vAlign w:val="bottom"/>
          </w:tcPr>
          <w:p w14:paraId="28192693" w14:textId="77777777" w:rsidR="00A4223F" w:rsidRDefault="00A4223F" w:rsidP="00A40CDB">
            <w:r>
              <w:t>Address</w:t>
            </w:r>
            <w:r w:rsidR="00015037">
              <w:t>: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E98F78" w14:textId="77777777" w:rsidR="00015037" w:rsidRPr="009C220D" w:rsidRDefault="00015037" w:rsidP="00E56D52">
            <w:pPr>
              <w:pStyle w:val="FieldText"/>
            </w:pPr>
          </w:p>
        </w:tc>
      </w:tr>
      <w:tr w:rsidR="00A4223F" w:rsidRPr="005114CE" w14:paraId="57F99DDC" w14:textId="77777777" w:rsidTr="005017BF">
        <w:trPr>
          <w:cantSplit/>
          <w:trHeight w:val="403"/>
        </w:trPr>
        <w:tc>
          <w:tcPr>
            <w:tcW w:w="1890" w:type="dxa"/>
            <w:vAlign w:val="bottom"/>
          </w:tcPr>
          <w:p w14:paraId="435288EA" w14:textId="77777777" w:rsidR="00A4223F" w:rsidRDefault="00A4223F" w:rsidP="00A40CDB">
            <w:r>
              <w:t>Town/City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B41D6" w14:textId="77777777" w:rsidR="00A4223F" w:rsidRPr="009C220D" w:rsidRDefault="00A4223F" w:rsidP="00E56D52">
            <w:pPr>
              <w:pStyle w:val="FieldText"/>
            </w:pPr>
          </w:p>
        </w:tc>
      </w:tr>
      <w:tr w:rsidR="00A4223F" w:rsidRPr="005114CE" w14:paraId="38394819" w14:textId="77777777" w:rsidTr="005017BF">
        <w:trPr>
          <w:cantSplit/>
          <w:trHeight w:val="403"/>
        </w:trPr>
        <w:tc>
          <w:tcPr>
            <w:tcW w:w="1890" w:type="dxa"/>
            <w:vAlign w:val="bottom"/>
          </w:tcPr>
          <w:p w14:paraId="1E29E913" w14:textId="77777777" w:rsidR="00A4223F" w:rsidRDefault="00A4223F" w:rsidP="00A40CDB">
            <w:r>
              <w:t>County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F43CF" w14:textId="77777777" w:rsidR="00A4223F" w:rsidRPr="009C220D" w:rsidRDefault="00A4223F" w:rsidP="00E56D52">
            <w:pPr>
              <w:pStyle w:val="FieldText"/>
            </w:pPr>
          </w:p>
        </w:tc>
      </w:tr>
      <w:tr w:rsidR="00A4223F" w:rsidRPr="005114CE" w14:paraId="3E989AAA" w14:textId="77777777" w:rsidTr="005017BF">
        <w:trPr>
          <w:cantSplit/>
          <w:trHeight w:val="403"/>
        </w:trPr>
        <w:tc>
          <w:tcPr>
            <w:tcW w:w="1890" w:type="dxa"/>
            <w:vAlign w:val="bottom"/>
          </w:tcPr>
          <w:p w14:paraId="088FB024" w14:textId="77777777" w:rsidR="00A4223F" w:rsidRDefault="00A4223F" w:rsidP="00A40CDB">
            <w:r>
              <w:t>Postcode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bottom w:val="single" w:sz="4" w:space="0" w:color="595959" w:themeColor="text1" w:themeTint="A6"/>
            </w:tcBorders>
            <w:vAlign w:val="bottom"/>
          </w:tcPr>
          <w:p w14:paraId="0B650C61" w14:textId="77777777" w:rsidR="00A4223F" w:rsidRPr="009C220D" w:rsidRDefault="00A4223F" w:rsidP="00E56D52">
            <w:pPr>
              <w:pStyle w:val="FieldText"/>
            </w:pPr>
          </w:p>
        </w:tc>
      </w:tr>
      <w:tr w:rsidR="00A4223F" w:rsidRPr="005114CE" w14:paraId="0F0C5486" w14:textId="77777777" w:rsidTr="00015037">
        <w:trPr>
          <w:cantSplit/>
          <w:trHeight w:val="403"/>
        </w:trPr>
        <w:tc>
          <w:tcPr>
            <w:tcW w:w="1890" w:type="dxa"/>
            <w:vAlign w:val="bottom"/>
          </w:tcPr>
          <w:p w14:paraId="7F7232C9" w14:textId="77777777" w:rsidR="00A4223F" w:rsidRDefault="00A4223F" w:rsidP="00A40CDB">
            <w:r>
              <w:t>Email Address: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14:paraId="5B1350B7" w14:textId="77777777" w:rsidR="00A4223F" w:rsidRPr="009C220D" w:rsidRDefault="00A4223F" w:rsidP="00E56D52">
            <w:pPr>
              <w:pStyle w:val="FieldText"/>
            </w:pPr>
          </w:p>
        </w:tc>
      </w:tr>
      <w:tr w:rsidR="00A4223F" w:rsidRPr="005114CE" w14:paraId="73497655" w14:textId="77777777" w:rsidTr="00015037">
        <w:trPr>
          <w:cantSplit/>
          <w:trHeight w:val="403"/>
        </w:trPr>
        <w:tc>
          <w:tcPr>
            <w:tcW w:w="1890" w:type="dxa"/>
            <w:vAlign w:val="bottom"/>
          </w:tcPr>
          <w:p w14:paraId="67135C90" w14:textId="77777777" w:rsidR="00A4223F" w:rsidRDefault="00A4223F" w:rsidP="00A40CDB">
            <w:r>
              <w:t>Contact Number: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14:paraId="6CD2EFE1" w14:textId="77777777" w:rsidR="00A4223F" w:rsidRPr="009C220D" w:rsidRDefault="00A4223F" w:rsidP="00E56D52">
            <w:pPr>
              <w:pStyle w:val="FieldText"/>
            </w:pPr>
          </w:p>
        </w:tc>
      </w:tr>
      <w:tr w:rsidR="00545E04" w:rsidRPr="005114CE" w14:paraId="1464C3DF" w14:textId="77777777" w:rsidTr="00015037">
        <w:trPr>
          <w:cantSplit/>
          <w:trHeight w:val="403"/>
        </w:trPr>
        <w:tc>
          <w:tcPr>
            <w:tcW w:w="1890" w:type="dxa"/>
            <w:vAlign w:val="bottom"/>
          </w:tcPr>
          <w:p w14:paraId="644D94C9" w14:textId="77777777" w:rsidR="008970B9" w:rsidRDefault="008970B9" w:rsidP="00A40CDB"/>
          <w:p w14:paraId="0F51D13E" w14:textId="01CA2E89" w:rsidR="00545E04" w:rsidRDefault="003B020E" w:rsidP="00A40CDB">
            <w:r>
              <w:t>F</w:t>
            </w:r>
            <w:r w:rsidR="008970B9">
              <w:t xml:space="preserve">orm of identification </w:t>
            </w:r>
            <w:r>
              <w:t xml:space="preserve">(driving </w:t>
            </w:r>
            <w:r w:rsidR="00BF677C">
              <w:t>license</w:t>
            </w:r>
            <w:r>
              <w:t xml:space="preserve"> or passport)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14:paraId="50D4F26B" w14:textId="77777777" w:rsidR="00545E04" w:rsidRPr="009C220D" w:rsidRDefault="00545E04" w:rsidP="00E56D52">
            <w:pPr>
              <w:pStyle w:val="FieldText"/>
            </w:pPr>
          </w:p>
        </w:tc>
      </w:tr>
    </w:tbl>
    <w:p w14:paraId="78BB030C" w14:textId="77777777" w:rsidR="00015037" w:rsidRDefault="00015037"/>
    <w:p w14:paraId="3970D6AD" w14:textId="77777777" w:rsidR="008970B9" w:rsidRDefault="008970B9"/>
    <w:p w14:paraId="38E8734E" w14:textId="77777777" w:rsidR="008970B9" w:rsidRDefault="008970B9" w:rsidP="008970B9">
      <w:pPr>
        <w:pStyle w:val="Heading2"/>
      </w:pPr>
      <w:r>
        <w:t xml:space="preserve">Please complete if request is made by someone acting on behalf of the </w:t>
      </w:r>
      <w:r w:rsidR="00385ACF">
        <w:t xml:space="preserve">above </w:t>
      </w:r>
      <w:r>
        <w:t xml:space="preserve">data subject </w:t>
      </w:r>
    </w:p>
    <w:p w14:paraId="489C439D" w14:textId="77777777" w:rsidR="008970B9" w:rsidRDefault="008970B9" w:rsidP="008970B9"/>
    <w:p w14:paraId="2DDAB46E" w14:textId="77777777" w:rsidR="008970B9" w:rsidRDefault="008970B9" w:rsidP="008970B9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"/>
        <w:gridCol w:w="3207"/>
        <w:gridCol w:w="4977"/>
      </w:tblGrid>
      <w:tr w:rsidR="008970B9" w:rsidRPr="00015037" w14:paraId="4AF8D999" w14:textId="77777777" w:rsidTr="001F2F4E">
        <w:trPr>
          <w:cantSplit/>
          <w:trHeight w:val="403"/>
        </w:trPr>
        <w:tc>
          <w:tcPr>
            <w:tcW w:w="5103" w:type="dxa"/>
            <w:gridSpan w:val="3"/>
            <w:vAlign w:val="bottom"/>
          </w:tcPr>
          <w:p w14:paraId="3A48A3FF" w14:textId="77777777" w:rsidR="008970B9" w:rsidRPr="005114CE" w:rsidRDefault="008970B9" w:rsidP="00060330">
            <w:r w:rsidRPr="008970B9">
              <w:t xml:space="preserve">Are you acting on behalf of the data subject with their </w:t>
            </w:r>
            <w:r w:rsidR="00605436">
              <w:t xml:space="preserve">   </w:t>
            </w:r>
            <w:r w:rsidRPr="008970B9">
              <w:t>written or other legal authority?</w:t>
            </w:r>
          </w:p>
        </w:tc>
        <w:tc>
          <w:tcPr>
            <w:tcW w:w="4977" w:type="dxa"/>
            <w:vAlign w:val="bottom"/>
          </w:tcPr>
          <w:p w14:paraId="0FC844C8" w14:textId="77777777" w:rsidR="008970B9" w:rsidRDefault="00A800ED" w:rsidP="00060330">
            <w:pPr>
              <w:pStyle w:val="FieldText"/>
            </w:pPr>
            <w:sdt>
              <w:sdtPr>
                <w:id w:val="-19649535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05436">
              <w:t xml:space="preserve"> </w:t>
            </w:r>
            <w:r w:rsidR="00605436" w:rsidRPr="001F2F4E">
              <w:rPr>
                <w:b w:val="0"/>
              </w:rPr>
              <w:t xml:space="preserve">Yes  </w:t>
            </w:r>
            <w:r w:rsidR="00605436">
              <w:t xml:space="preserve">                       </w:t>
            </w:r>
            <w:sdt>
              <w:sdtPr>
                <w:id w:val="-177308336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05436">
              <w:t xml:space="preserve">   </w:t>
            </w:r>
            <w:r w:rsidR="00605436" w:rsidRPr="001F2F4E">
              <w:rPr>
                <w:b w:val="0"/>
              </w:rPr>
              <w:t>No</w:t>
            </w:r>
          </w:p>
          <w:p w14:paraId="110369A7" w14:textId="77777777" w:rsidR="00605436" w:rsidRPr="00605436" w:rsidRDefault="00605436" w:rsidP="00605436"/>
        </w:tc>
      </w:tr>
      <w:tr w:rsidR="008970B9" w:rsidRPr="00015037" w14:paraId="7BEC1D99" w14:textId="77777777" w:rsidTr="001F2F4E">
        <w:trPr>
          <w:cantSplit/>
          <w:trHeight w:val="403"/>
        </w:trPr>
        <w:tc>
          <w:tcPr>
            <w:tcW w:w="5103" w:type="dxa"/>
            <w:gridSpan w:val="3"/>
            <w:vAlign w:val="bottom"/>
          </w:tcPr>
          <w:p w14:paraId="47C0A9AF" w14:textId="77777777" w:rsidR="00605436" w:rsidRDefault="00605436" w:rsidP="00060330"/>
          <w:p w14:paraId="453A7604" w14:textId="77777777" w:rsidR="008970B9" w:rsidRPr="005114CE" w:rsidRDefault="00605436" w:rsidP="00060330">
            <w:r w:rsidRPr="00605436">
              <w:t>If ‘Yes’ please state your relationship with the data subject (e.g. parent, legal guardian or solicitor)</w:t>
            </w:r>
          </w:p>
        </w:tc>
        <w:tc>
          <w:tcPr>
            <w:tcW w:w="4977" w:type="dxa"/>
            <w:tcBorders>
              <w:bottom w:val="single" w:sz="4" w:space="0" w:color="auto"/>
            </w:tcBorders>
            <w:vAlign w:val="bottom"/>
          </w:tcPr>
          <w:p w14:paraId="6ECE5051" w14:textId="77777777" w:rsidR="008970B9" w:rsidRPr="00015037" w:rsidRDefault="008970B9" w:rsidP="00060330">
            <w:pPr>
              <w:pStyle w:val="FieldText"/>
            </w:pPr>
          </w:p>
        </w:tc>
      </w:tr>
      <w:tr w:rsidR="008970B9" w:rsidRPr="00015037" w14:paraId="43AE4FD5" w14:textId="77777777" w:rsidTr="001F2F4E">
        <w:trPr>
          <w:cantSplit/>
          <w:trHeight w:val="403"/>
        </w:trPr>
        <w:tc>
          <w:tcPr>
            <w:tcW w:w="5103" w:type="dxa"/>
            <w:gridSpan w:val="3"/>
            <w:vAlign w:val="bottom"/>
          </w:tcPr>
          <w:p w14:paraId="2C385F42" w14:textId="77777777" w:rsidR="00605436" w:rsidRDefault="00605436" w:rsidP="00060330"/>
          <w:p w14:paraId="09AB3761" w14:textId="77777777" w:rsidR="001F2F4E" w:rsidRDefault="00605436" w:rsidP="00060330">
            <w:r w:rsidRPr="00605436">
              <w:t xml:space="preserve">Please confirm you have enclosed proof that you are </w:t>
            </w:r>
          </w:p>
          <w:p w14:paraId="087833E5" w14:textId="77777777" w:rsidR="008970B9" w:rsidRPr="005114CE" w:rsidRDefault="00605436" w:rsidP="00060330">
            <w:r w:rsidRPr="00605436">
              <w:t>legally authorised to obtain this information</w:t>
            </w:r>
          </w:p>
        </w:tc>
        <w:tc>
          <w:tcPr>
            <w:tcW w:w="4977" w:type="dxa"/>
            <w:tcBorders>
              <w:top w:val="single" w:sz="4" w:space="0" w:color="auto"/>
            </w:tcBorders>
            <w:vAlign w:val="bottom"/>
          </w:tcPr>
          <w:p w14:paraId="066B9FC0" w14:textId="77777777" w:rsidR="001F2F4E" w:rsidRDefault="00A800ED" w:rsidP="001F2F4E">
            <w:pPr>
              <w:pStyle w:val="FieldText"/>
            </w:pPr>
            <w:sdt>
              <w:sdtPr>
                <w:id w:val="-1123998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2F4E">
              <w:t xml:space="preserve"> </w:t>
            </w:r>
            <w:r w:rsidR="001F2F4E" w:rsidRPr="001F2F4E">
              <w:rPr>
                <w:b w:val="0"/>
              </w:rPr>
              <w:t xml:space="preserve">Yes  </w:t>
            </w:r>
            <w:r w:rsidR="001F2F4E">
              <w:t xml:space="preserve">                       </w:t>
            </w:r>
            <w:sdt>
              <w:sdtPr>
                <w:id w:val="46216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2F4E">
              <w:t xml:space="preserve">   </w:t>
            </w:r>
            <w:r w:rsidR="001F2F4E" w:rsidRPr="001F2F4E">
              <w:rPr>
                <w:b w:val="0"/>
              </w:rPr>
              <w:t>No</w:t>
            </w:r>
          </w:p>
          <w:p w14:paraId="69DC4E22" w14:textId="77777777" w:rsidR="008970B9" w:rsidRPr="00015037" w:rsidRDefault="008970B9" w:rsidP="00060330">
            <w:pPr>
              <w:pStyle w:val="FieldText"/>
            </w:pPr>
          </w:p>
        </w:tc>
      </w:tr>
      <w:tr w:rsidR="008970B9" w:rsidRPr="005114CE" w14:paraId="5B5EC557" w14:textId="77777777" w:rsidTr="00060330">
        <w:trPr>
          <w:cantSplit/>
          <w:trHeight w:val="403"/>
        </w:trPr>
        <w:tc>
          <w:tcPr>
            <w:tcW w:w="1890" w:type="dxa"/>
            <w:vAlign w:val="bottom"/>
          </w:tcPr>
          <w:p w14:paraId="11398449" w14:textId="77777777" w:rsidR="008970B9" w:rsidRDefault="008970B9" w:rsidP="00060330"/>
          <w:p w14:paraId="66949931" w14:textId="77777777" w:rsidR="008970B9" w:rsidRPr="005114CE" w:rsidRDefault="008970B9" w:rsidP="00060330">
            <w:r>
              <w:t>Title:</w:t>
            </w:r>
          </w:p>
        </w:tc>
        <w:sdt>
          <w:sdtPr>
            <w:id w:val="-1596402943"/>
            <w:lock w:val="contentLocked"/>
            <w:showingPlcHdr/>
            <w:dropDownList>
              <w:listItem w:value="Choose an item."/>
              <w:listItem w:displayText="Mr" w:value="Mr"/>
              <w:listItem w:displayText="Mrs" w:value="Mrs"/>
              <w:listItem w:displayText="Miss" w:value="Miss"/>
              <w:listItem w:displayText="Ms" w:value="Ms"/>
              <w:listItem w:displayText="Master" w:value="Master"/>
              <w:listItem w:displayText="Dr" w:value="Dr"/>
            </w:dropDownList>
          </w:sdtPr>
          <w:sdtEndPr/>
          <w:sdtContent>
            <w:tc>
              <w:tcPr>
                <w:tcW w:w="8190" w:type="dxa"/>
                <w:gridSpan w:val="3"/>
                <w:vAlign w:val="bottom"/>
              </w:tcPr>
              <w:p w14:paraId="6DC5E13D" w14:textId="77777777" w:rsidR="008970B9" w:rsidRPr="00015037" w:rsidRDefault="008970B9" w:rsidP="00060330">
                <w:pPr>
                  <w:pStyle w:val="FieldText"/>
                </w:pPr>
                <w:r w:rsidRPr="0058483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8970B9" w:rsidRPr="005114CE" w14:paraId="77888878" w14:textId="77777777" w:rsidTr="00060330">
        <w:trPr>
          <w:cantSplit/>
          <w:trHeight w:val="403"/>
        </w:trPr>
        <w:tc>
          <w:tcPr>
            <w:tcW w:w="1896" w:type="dxa"/>
            <w:gridSpan w:val="2"/>
            <w:vAlign w:val="bottom"/>
          </w:tcPr>
          <w:p w14:paraId="5DC56EE6" w14:textId="77777777" w:rsidR="008970B9" w:rsidRPr="005017BF" w:rsidRDefault="008970B9" w:rsidP="00060330">
            <w:r w:rsidRPr="005017BF">
              <w:t>Full Name:</w:t>
            </w:r>
          </w:p>
        </w:tc>
        <w:tc>
          <w:tcPr>
            <w:tcW w:w="8184" w:type="dxa"/>
            <w:gridSpan w:val="2"/>
            <w:tcBorders>
              <w:bottom w:val="single" w:sz="4" w:space="0" w:color="auto"/>
            </w:tcBorders>
            <w:vAlign w:val="bottom"/>
          </w:tcPr>
          <w:p w14:paraId="7A3C54A7" w14:textId="77777777" w:rsidR="008970B9" w:rsidRPr="009C220D" w:rsidRDefault="008970B9" w:rsidP="00060330">
            <w:pPr>
              <w:pStyle w:val="FieldText"/>
            </w:pPr>
          </w:p>
        </w:tc>
      </w:tr>
      <w:tr w:rsidR="008970B9" w:rsidRPr="005114CE" w14:paraId="46E26D3A" w14:textId="77777777" w:rsidTr="00060330">
        <w:trPr>
          <w:cantSplit/>
          <w:trHeight w:val="403"/>
        </w:trPr>
        <w:tc>
          <w:tcPr>
            <w:tcW w:w="1890" w:type="dxa"/>
            <w:vAlign w:val="bottom"/>
          </w:tcPr>
          <w:p w14:paraId="4BE862E6" w14:textId="77777777" w:rsidR="008970B9" w:rsidRDefault="008970B9" w:rsidP="00060330">
            <w:r>
              <w:t>Address: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26DC69" w14:textId="77777777" w:rsidR="008970B9" w:rsidRPr="009C220D" w:rsidRDefault="008970B9" w:rsidP="00060330">
            <w:pPr>
              <w:pStyle w:val="FieldText"/>
            </w:pPr>
          </w:p>
        </w:tc>
      </w:tr>
      <w:tr w:rsidR="008970B9" w:rsidRPr="005114CE" w14:paraId="0F47DD5C" w14:textId="77777777" w:rsidTr="00060330">
        <w:trPr>
          <w:cantSplit/>
          <w:trHeight w:val="403"/>
        </w:trPr>
        <w:tc>
          <w:tcPr>
            <w:tcW w:w="1890" w:type="dxa"/>
            <w:vAlign w:val="bottom"/>
          </w:tcPr>
          <w:p w14:paraId="7785360A" w14:textId="77777777" w:rsidR="008970B9" w:rsidRDefault="008970B9" w:rsidP="00060330">
            <w:r>
              <w:t>Town/City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771405" w14:textId="77777777" w:rsidR="008970B9" w:rsidRPr="009C220D" w:rsidRDefault="008970B9" w:rsidP="00060330">
            <w:pPr>
              <w:pStyle w:val="FieldText"/>
            </w:pPr>
          </w:p>
        </w:tc>
      </w:tr>
      <w:tr w:rsidR="008970B9" w:rsidRPr="005114CE" w14:paraId="4C068F12" w14:textId="77777777" w:rsidTr="00060330">
        <w:trPr>
          <w:cantSplit/>
          <w:trHeight w:val="403"/>
        </w:trPr>
        <w:tc>
          <w:tcPr>
            <w:tcW w:w="1890" w:type="dxa"/>
            <w:vAlign w:val="bottom"/>
          </w:tcPr>
          <w:p w14:paraId="5303C838" w14:textId="77777777" w:rsidR="008970B9" w:rsidRDefault="008970B9" w:rsidP="00060330">
            <w:r>
              <w:t>County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4F637" w14:textId="77777777" w:rsidR="008970B9" w:rsidRPr="009C220D" w:rsidRDefault="008970B9" w:rsidP="00060330">
            <w:pPr>
              <w:pStyle w:val="FieldText"/>
            </w:pPr>
          </w:p>
        </w:tc>
      </w:tr>
      <w:tr w:rsidR="008970B9" w:rsidRPr="005114CE" w14:paraId="29E52D09" w14:textId="77777777" w:rsidTr="00060330">
        <w:trPr>
          <w:cantSplit/>
          <w:trHeight w:val="403"/>
        </w:trPr>
        <w:tc>
          <w:tcPr>
            <w:tcW w:w="1890" w:type="dxa"/>
            <w:vAlign w:val="bottom"/>
          </w:tcPr>
          <w:p w14:paraId="32AB7F61" w14:textId="77777777" w:rsidR="008970B9" w:rsidRDefault="008970B9" w:rsidP="00060330">
            <w:r>
              <w:t>Postcode</w:t>
            </w:r>
          </w:p>
        </w:tc>
        <w:tc>
          <w:tcPr>
            <w:tcW w:w="8190" w:type="dxa"/>
            <w:gridSpan w:val="3"/>
            <w:tcBorders>
              <w:top w:val="single" w:sz="4" w:space="0" w:color="auto"/>
              <w:bottom w:val="single" w:sz="4" w:space="0" w:color="595959" w:themeColor="text1" w:themeTint="A6"/>
            </w:tcBorders>
            <w:vAlign w:val="bottom"/>
          </w:tcPr>
          <w:p w14:paraId="78427DE8" w14:textId="77777777" w:rsidR="008970B9" w:rsidRPr="009C220D" w:rsidRDefault="008970B9" w:rsidP="00060330">
            <w:pPr>
              <w:pStyle w:val="FieldText"/>
            </w:pPr>
          </w:p>
        </w:tc>
      </w:tr>
      <w:tr w:rsidR="008970B9" w:rsidRPr="005114CE" w14:paraId="5AE087B2" w14:textId="77777777" w:rsidTr="00060330">
        <w:trPr>
          <w:cantSplit/>
          <w:trHeight w:val="403"/>
        </w:trPr>
        <w:tc>
          <w:tcPr>
            <w:tcW w:w="1890" w:type="dxa"/>
            <w:vAlign w:val="bottom"/>
          </w:tcPr>
          <w:p w14:paraId="57FD8092" w14:textId="77777777" w:rsidR="008970B9" w:rsidRDefault="008970B9" w:rsidP="00060330">
            <w:r>
              <w:t>Email Address:</w:t>
            </w:r>
          </w:p>
        </w:tc>
        <w:tc>
          <w:tcPr>
            <w:tcW w:w="8190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14:paraId="333A33C3" w14:textId="77777777" w:rsidR="008970B9" w:rsidRPr="009C220D" w:rsidRDefault="008970B9" w:rsidP="00060330">
            <w:pPr>
              <w:pStyle w:val="FieldText"/>
            </w:pPr>
          </w:p>
        </w:tc>
      </w:tr>
      <w:tr w:rsidR="008970B9" w:rsidRPr="005114CE" w14:paraId="4F7EFB69" w14:textId="77777777" w:rsidTr="00060330">
        <w:trPr>
          <w:cantSplit/>
          <w:trHeight w:val="403"/>
        </w:trPr>
        <w:tc>
          <w:tcPr>
            <w:tcW w:w="1890" w:type="dxa"/>
            <w:vAlign w:val="bottom"/>
          </w:tcPr>
          <w:p w14:paraId="72C298EB" w14:textId="77777777" w:rsidR="008970B9" w:rsidRDefault="008970B9" w:rsidP="00060330">
            <w:r>
              <w:t>Contact Number:</w:t>
            </w:r>
          </w:p>
        </w:tc>
        <w:tc>
          <w:tcPr>
            <w:tcW w:w="8190" w:type="dxa"/>
            <w:gridSpan w:val="3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14:paraId="2E7166BC" w14:textId="77777777" w:rsidR="008970B9" w:rsidRPr="009C220D" w:rsidRDefault="008970B9" w:rsidP="00060330">
            <w:pPr>
              <w:pStyle w:val="FieldText"/>
            </w:pPr>
          </w:p>
        </w:tc>
      </w:tr>
    </w:tbl>
    <w:p w14:paraId="7AB83480" w14:textId="77777777" w:rsidR="008970B9" w:rsidRDefault="008970B9"/>
    <w:p w14:paraId="07C30E49" w14:textId="77777777" w:rsidR="001F2F4E" w:rsidRDefault="001F2F4E" w:rsidP="001F2F4E">
      <w:pPr>
        <w:pStyle w:val="Heading2"/>
      </w:pPr>
      <w:r>
        <w:lastRenderedPageBreak/>
        <w:t>Type of Request</w:t>
      </w:r>
    </w:p>
    <w:p w14:paraId="6107BCB1" w14:textId="77777777" w:rsidR="008970B9" w:rsidRDefault="008970B9"/>
    <w:p w14:paraId="00DEB8A8" w14:textId="77777777" w:rsidR="006D23AF" w:rsidRDefault="006D23AF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977"/>
      </w:tblGrid>
      <w:tr w:rsidR="006D23AF" w:rsidRPr="00605436" w14:paraId="6777FABD" w14:textId="77777777" w:rsidTr="006D23AF">
        <w:trPr>
          <w:cantSplit/>
          <w:trHeight w:val="403"/>
        </w:trPr>
        <w:tc>
          <w:tcPr>
            <w:tcW w:w="5103" w:type="dxa"/>
            <w:vAlign w:val="bottom"/>
          </w:tcPr>
          <w:p w14:paraId="7B5EBD26" w14:textId="2EA6D1CA" w:rsidR="006D23AF" w:rsidRPr="00E25292" w:rsidRDefault="006D23AF" w:rsidP="006D23AF">
            <w:pPr>
              <w:rPr>
                <w:rFonts w:ascii="Arial" w:hAnsi="Arial" w:cs="Arial"/>
                <w:b/>
                <w:szCs w:val="20"/>
              </w:rPr>
            </w:pPr>
            <w:r w:rsidRPr="00E25292">
              <w:rPr>
                <w:rFonts w:ascii="Arial" w:hAnsi="Arial" w:cs="Arial"/>
                <w:b/>
                <w:szCs w:val="20"/>
              </w:rPr>
              <w:t>Full data request (all data held)</w:t>
            </w:r>
            <w:r w:rsidR="00E25292" w:rsidRPr="00E25292">
              <w:rPr>
                <w:rFonts w:ascii="Arial" w:hAnsi="Arial" w:cs="Arial"/>
                <w:b/>
                <w:szCs w:val="20"/>
              </w:rPr>
              <w:t>:</w:t>
            </w:r>
          </w:p>
          <w:p w14:paraId="7C8B5CE1" w14:textId="77777777" w:rsidR="006D23AF" w:rsidRPr="005114CE" w:rsidRDefault="006D23AF" w:rsidP="006D23AF"/>
        </w:tc>
        <w:tc>
          <w:tcPr>
            <w:tcW w:w="4977" w:type="dxa"/>
            <w:vAlign w:val="bottom"/>
          </w:tcPr>
          <w:p w14:paraId="097715B5" w14:textId="77777777" w:rsidR="006D23AF" w:rsidRDefault="00A800ED" w:rsidP="006D23AF">
            <w:pPr>
              <w:pStyle w:val="FieldText"/>
              <w:rPr>
                <w:b w:val="0"/>
              </w:rPr>
            </w:pPr>
            <w:sdt>
              <w:sdtPr>
                <w:id w:val="-98407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1F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D23AF">
              <w:t xml:space="preserve"> </w:t>
            </w:r>
            <w:r w:rsidR="006D23AF" w:rsidRPr="001F2F4E">
              <w:rPr>
                <w:b w:val="0"/>
              </w:rPr>
              <w:t xml:space="preserve">Yes  </w:t>
            </w:r>
            <w:r w:rsidR="006D23AF">
              <w:t xml:space="preserve">                       </w:t>
            </w:r>
            <w:sdt>
              <w:sdtPr>
                <w:id w:val="-593470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1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D23AF">
              <w:t xml:space="preserve">   </w:t>
            </w:r>
            <w:r w:rsidR="006D23AF" w:rsidRPr="001F2F4E">
              <w:rPr>
                <w:b w:val="0"/>
              </w:rPr>
              <w:t>No</w:t>
            </w:r>
          </w:p>
          <w:p w14:paraId="38887EDF" w14:textId="77777777" w:rsidR="006D23AF" w:rsidRPr="006D23AF" w:rsidRDefault="006D23AF" w:rsidP="006D23AF"/>
        </w:tc>
      </w:tr>
      <w:tr w:rsidR="006D23AF" w:rsidRPr="00015037" w14:paraId="3D7D73E5" w14:textId="77777777" w:rsidTr="006D23AF">
        <w:trPr>
          <w:cantSplit/>
          <w:trHeight w:val="513"/>
        </w:trPr>
        <w:tc>
          <w:tcPr>
            <w:tcW w:w="5103" w:type="dxa"/>
            <w:vAlign w:val="bottom"/>
          </w:tcPr>
          <w:p w14:paraId="00DB1AAD" w14:textId="77777777" w:rsidR="006D23AF" w:rsidRPr="00E25292" w:rsidRDefault="006D23AF" w:rsidP="006D23AF">
            <w:pPr>
              <w:rPr>
                <w:rFonts w:ascii="Arial" w:hAnsi="Arial" w:cs="Arial"/>
                <w:b/>
                <w:szCs w:val="20"/>
              </w:rPr>
            </w:pPr>
            <w:r w:rsidRPr="00E25292">
              <w:rPr>
                <w:rFonts w:ascii="Arial" w:hAnsi="Arial" w:cs="Arial"/>
                <w:b/>
                <w:szCs w:val="20"/>
              </w:rPr>
              <w:t>Specific data request:</w:t>
            </w:r>
          </w:p>
          <w:p w14:paraId="709B158B" w14:textId="77777777" w:rsidR="006D23AF" w:rsidRDefault="006D23AF" w:rsidP="006D23AF">
            <w:pPr>
              <w:rPr>
                <w:b/>
              </w:rPr>
            </w:pPr>
            <w:r>
              <w:rPr>
                <w:rFonts w:ascii="Arial" w:hAnsi="Arial" w:cs="Arial"/>
                <w:szCs w:val="20"/>
              </w:rPr>
              <w:t>(T</w:t>
            </w:r>
            <w:r w:rsidR="00082122">
              <w:rPr>
                <w:rFonts w:ascii="Arial" w:hAnsi="Arial" w:cs="Arial"/>
                <w:szCs w:val="20"/>
              </w:rPr>
              <w:t xml:space="preserve">his will make it easier for </w:t>
            </w:r>
            <w:r w:rsidRPr="00061F03">
              <w:rPr>
                <w:rFonts w:ascii="Arial" w:hAnsi="Arial" w:cs="Arial"/>
                <w:szCs w:val="20"/>
              </w:rPr>
              <w:t>to gather the information you require)</w:t>
            </w:r>
          </w:p>
          <w:p w14:paraId="08966645" w14:textId="77777777" w:rsidR="006D23AF" w:rsidRPr="005114CE" w:rsidRDefault="006D23AF" w:rsidP="00060330"/>
        </w:tc>
        <w:tc>
          <w:tcPr>
            <w:tcW w:w="4977" w:type="dxa"/>
            <w:tcBorders>
              <w:bottom w:val="single" w:sz="4" w:space="0" w:color="auto"/>
            </w:tcBorders>
            <w:vAlign w:val="bottom"/>
          </w:tcPr>
          <w:p w14:paraId="0CDE0BF5" w14:textId="77777777" w:rsidR="006D23AF" w:rsidRPr="006D23AF" w:rsidRDefault="006D23AF" w:rsidP="006D23AF"/>
        </w:tc>
      </w:tr>
      <w:tr w:rsidR="006D23AF" w:rsidRPr="00015037" w14:paraId="2E2CAC40" w14:textId="77777777" w:rsidTr="006D23AF">
        <w:trPr>
          <w:cantSplit/>
          <w:trHeight w:val="513"/>
        </w:trPr>
        <w:tc>
          <w:tcPr>
            <w:tcW w:w="10080" w:type="dxa"/>
            <w:gridSpan w:val="2"/>
            <w:tcBorders>
              <w:bottom w:val="single" w:sz="4" w:space="0" w:color="auto"/>
            </w:tcBorders>
            <w:vAlign w:val="bottom"/>
          </w:tcPr>
          <w:p w14:paraId="10D3F362" w14:textId="77777777" w:rsidR="006D23AF" w:rsidRPr="006D23AF" w:rsidRDefault="006D23AF" w:rsidP="006D23AF"/>
        </w:tc>
      </w:tr>
      <w:tr w:rsidR="006D23AF" w:rsidRPr="00015037" w14:paraId="575CD968" w14:textId="77777777" w:rsidTr="006D23AF">
        <w:trPr>
          <w:cantSplit/>
          <w:trHeight w:val="513"/>
        </w:trPr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D8EF31" w14:textId="77777777" w:rsidR="006D23AF" w:rsidRPr="006D23AF" w:rsidRDefault="006D23AF" w:rsidP="006D23AF"/>
        </w:tc>
      </w:tr>
    </w:tbl>
    <w:p w14:paraId="200D43E0" w14:textId="77777777" w:rsidR="006D23AF" w:rsidRDefault="006D23AF"/>
    <w:p w14:paraId="37F1B1BB" w14:textId="77777777" w:rsidR="00793C3F" w:rsidRDefault="00793C3F"/>
    <w:p w14:paraId="4E3C261A" w14:textId="77777777" w:rsidR="00793C3F" w:rsidRDefault="00793C3F"/>
    <w:p w14:paraId="748EA51C" w14:textId="77777777" w:rsidR="00015037" w:rsidRPr="00E25292" w:rsidRDefault="006D23AF">
      <w:pPr>
        <w:rPr>
          <w:b/>
        </w:rPr>
      </w:pPr>
      <w:r w:rsidRPr="00E25292">
        <w:rPr>
          <w:b/>
        </w:rPr>
        <w:t>Please specify the d</w:t>
      </w:r>
      <w:r w:rsidRPr="00E25292">
        <w:rPr>
          <w:rFonts w:ascii="Arial" w:hAnsi="Arial" w:cs="Arial"/>
          <w:b/>
          <w:szCs w:val="20"/>
        </w:rPr>
        <w:t>ate range (of information required):</w:t>
      </w:r>
    </w:p>
    <w:tbl>
      <w:tblPr>
        <w:tblW w:w="436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2835"/>
        <w:gridCol w:w="709"/>
        <w:gridCol w:w="992"/>
        <w:gridCol w:w="2835"/>
      </w:tblGrid>
      <w:tr w:rsidR="00BE38AB" w:rsidRPr="005114CE" w14:paraId="3EF9FB3F" w14:textId="77777777" w:rsidTr="00793C3F">
        <w:trPr>
          <w:cantSplit/>
          <w:trHeight w:val="403"/>
        </w:trPr>
        <w:tc>
          <w:tcPr>
            <w:tcW w:w="1418" w:type="dxa"/>
            <w:vAlign w:val="bottom"/>
          </w:tcPr>
          <w:p w14:paraId="1F611211" w14:textId="77777777" w:rsidR="00BE38AB" w:rsidRDefault="00BE38AB" w:rsidP="006D23AF">
            <w:r>
              <w:t xml:space="preserve"> From: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9FEE96B" w14:textId="77777777" w:rsidR="006D23AF" w:rsidRDefault="006D23AF" w:rsidP="006D23AF"/>
          <w:p w14:paraId="734DA681" w14:textId="77777777" w:rsidR="006D23AF" w:rsidRDefault="006D23AF" w:rsidP="006D23AF"/>
          <w:p w14:paraId="04F98DA4" w14:textId="77777777" w:rsidR="006D23AF" w:rsidRPr="006D23AF" w:rsidRDefault="006D23AF" w:rsidP="006D23AF"/>
        </w:tc>
        <w:tc>
          <w:tcPr>
            <w:tcW w:w="709" w:type="dxa"/>
          </w:tcPr>
          <w:p w14:paraId="74BB79E8" w14:textId="77777777" w:rsidR="00BE38AB" w:rsidRDefault="00BE38AB" w:rsidP="00A40CDB"/>
        </w:tc>
        <w:tc>
          <w:tcPr>
            <w:tcW w:w="992" w:type="dxa"/>
            <w:vAlign w:val="bottom"/>
          </w:tcPr>
          <w:p w14:paraId="5740B55D" w14:textId="77777777" w:rsidR="00BE38AB" w:rsidRPr="009C220D" w:rsidRDefault="00BE38AB" w:rsidP="00A40CDB">
            <w:r>
              <w:t>To: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87A82D4" w14:textId="77777777" w:rsidR="00BE38AB" w:rsidRPr="00082A47" w:rsidRDefault="00BE38AB" w:rsidP="00082A47">
            <w:pPr>
              <w:pStyle w:val="FieldText"/>
            </w:pPr>
          </w:p>
        </w:tc>
      </w:tr>
      <w:tr w:rsidR="00A21F54" w:rsidRPr="005114CE" w14:paraId="720DB38D" w14:textId="77777777" w:rsidTr="00793C3F">
        <w:trPr>
          <w:cantSplit/>
          <w:trHeight w:val="403"/>
        </w:trPr>
        <w:tc>
          <w:tcPr>
            <w:tcW w:w="1418" w:type="dxa"/>
            <w:vAlign w:val="bottom"/>
          </w:tcPr>
          <w:p w14:paraId="17287FDF" w14:textId="77777777" w:rsidR="00A21F54" w:rsidRDefault="00A21F54" w:rsidP="006D23AF"/>
          <w:p w14:paraId="07BE5BA4" w14:textId="77777777" w:rsidR="00A21F54" w:rsidRDefault="00A21F54" w:rsidP="006D23AF"/>
          <w:p w14:paraId="2CCE5CF3" w14:textId="77777777" w:rsidR="00A21F54" w:rsidRDefault="00A21F54" w:rsidP="006D23AF">
            <w:r>
              <w:t>All time:</w:t>
            </w:r>
          </w:p>
          <w:p w14:paraId="03D09CDD" w14:textId="77777777" w:rsidR="00793C3F" w:rsidRDefault="00793C3F" w:rsidP="006D23AF"/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751E81CE" w14:textId="77777777" w:rsidR="00A21F54" w:rsidRDefault="00A800ED" w:rsidP="00A21F54">
            <w:pPr>
              <w:pStyle w:val="FieldText"/>
              <w:rPr>
                <w:b w:val="0"/>
              </w:rPr>
            </w:pPr>
            <w:sdt>
              <w:sdtPr>
                <w:id w:val="1162736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1F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21F54">
              <w:t xml:space="preserve"> </w:t>
            </w:r>
            <w:r w:rsidR="00A21F54" w:rsidRPr="001F2F4E">
              <w:rPr>
                <w:b w:val="0"/>
              </w:rPr>
              <w:t xml:space="preserve">Yes  </w:t>
            </w:r>
            <w:r w:rsidR="00A21F54">
              <w:t xml:space="preserve">                       </w:t>
            </w:r>
            <w:sdt>
              <w:sdtPr>
                <w:id w:val="321244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8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21F54">
              <w:t xml:space="preserve">   </w:t>
            </w:r>
            <w:r w:rsidR="00A21F54" w:rsidRPr="001F2F4E">
              <w:rPr>
                <w:b w:val="0"/>
              </w:rPr>
              <w:t>No</w:t>
            </w:r>
          </w:p>
          <w:p w14:paraId="2E66AC88" w14:textId="77777777" w:rsidR="00A21F54" w:rsidRDefault="00A21F54" w:rsidP="006D23AF"/>
        </w:tc>
        <w:tc>
          <w:tcPr>
            <w:tcW w:w="709" w:type="dxa"/>
          </w:tcPr>
          <w:p w14:paraId="33F59813" w14:textId="77777777" w:rsidR="00A21F54" w:rsidRDefault="00A21F54" w:rsidP="00A40CDB"/>
        </w:tc>
        <w:tc>
          <w:tcPr>
            <w:tcW w:w="992" w:type="dxa"/>
            <w:vAlign w:val="bottom"/>
          </w:tcPr>
          <w:p w14:paraId="6FD7F35B" w14:textId="77777777" w:rsidR="00A21F54" w:rsidRDefault="00A21F54" w:rsidP="00A40CDB"/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4A9FDDD3" w14:textId="77777777" w:rsidR="00A21F54" w:rsidRPr="006D23AF" w:rsidRDefault="00A21F54" w:rsidP="00A21F54">
            <w:pPr>
              <w:pStyle w:val="FieldText"/>
            </w:pPr>
          </w:p>
        </w:tc>
      </w:tr>
    </w:tbl>
    <w:p w14:paraId="12AE2881" w14:textId="77777777" w:rsidR="00015037" w:rsidRDefault="00015037"/>
    <w:p w14:paraId="27589A07" w14:textId="77777777" w:rsidR="00E25292" w:rsidRDefault="00E25292"/>
    <w:p w14:paraId="0D19B7A4" w14:textId="77777777" w:rsidR="00E25292" w:rsidRDefault="00E25292"/>
    <w:p w14:paraId="3E548F24" w14:textId="15DBABC0" w:rsidR="006D23AF" w:rsidRPr="00E25292" w:rsidRDefault="00E25292">
      <w:pPr>
        <w:rPr>
          <w:b/>
        </w:rPr>
      </w:pPr>
      <w:r w:rsidRPr="00E25292">
        <w:rPr>
          <w:b/>
        </w:rPr>
        <w:t>V</w:t>
      </w:r>
      <w:r w:rsidR="003B020E" w:rsidRPr="00E25292">
        <w:rPr>
          <w:b/>
        </w:rPr>
        <w:t>ariant Expressions of Name</w:t>
      </w:r>
    </w:p>
    <w:p w14:paraId="0CD65731" w14:textId="77777777" w:rsidR="00E25292" w:rsidRDefault="00E25292"/>
    <w:p w14:paraId="344C7DEF" w14:textId="6BA16615" w:rsidR="003B020E" w:rsidRDefault="003B020E">
      <w:r>
        <w:t>Please set out any variant spellings of your name, nicknames and alternative email addresses</w:t>
      </w:r>
      <w:r w:rsidR="00E25292">
        <w:t>:</w:t>
      </w:r>
    </w:p>
    <w:p w14:paraId="5EC5F6FE" w14:textId="77777777" w:rsidR="00E25292" w:rsidRDefault="00E25292"/>
    <w:p w14:paraId="019E9B6E" w14:textId="77777777" w:rsidR="00E25292" w:rsidRDefault="00E25292" w:rsidP="00E25292">
      <w:pPr>
        <w:pBdr>
          <w:bottom w:val="single" w:sz="4" w:space="1" w:color="auto"/>
        </w:pBdr>
      </w:pPr>
    </w:p>
    <w:p w14:paraId="758719C0" w14:textId="77777777" w:rsidR="00E25292" w:rsidRDefault="00E25292" w:rsidP="00E25292"/>
    <w:p w14:paraId="7588020D" w14:textId="77777777" w:rsidR="006D23AF" w:rsidRDefault="006D23AF" w:rsidP="00E25292">
      <w:pPr>
        <w:pBdr>
          <w:bottom w:val="single" w:sz="4" w:space="1" w:color="auto"/>
        </w:pBdr>
      </w:pPr>
    </w:p>
    <w:p w14:paraId="7DC3B0D1" w14:textId="77777777" w:rsidR="006D23AF" w:rsidRDefault="006D23AF"/>
    <w:p w14:paraId="57634B1E" w14:textId="77777777" w:rsidR="00082122" w:rsidRDefault="00082122"/>
    <w:p w14:paraId="2A6D77FD" w14:textId="77777777" w:rsidR="00082122" w:rsidRDefault="00082122"/>
    <w:p w14:paraId="29D61E7A" w14:textId="77777777" w:rsidR="00E25292" w:rsidRDefault="00E25292"/>
    <w:p w14:paraId="165C0910" w14:textId="77777777" w:rsidR="00E25292" w:rsidRDefault="00E25292"/>
    <w:p w14:paraId="44A0E1AD" w14:textId="77777777" w:rsidR="00082122" w:rsidRDefault="00082122"/>
    <w:p w14:paraId="6AFE8F99" w14:textId="77777777" w:rsidR="00082122" w:rsidRDefault="00082122"/>
    <w:p w14:paraId="42D7D40C" w14:textId="77777777" w:rsidR="00082122" w:rsidRDefault="00082122"/>
    <w:p w14:paraId="6CEEA6C0" w14:textId="77777777"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20"/>
        <w:gridCol w:w="2960"/>
      </w:tblGrid>
      <w:tr w:rsidR="00BB406E" w:rsidRPr="00082122" w14:paraId="0020FD46" w14:textId="77777777" w:rsidTr="00015037">
        <w:trPr>
          <w:trHeight w:val="432"/>
        </w:trPr>
        <w:tc>
          <w:tcPr>
            <w:tcW w:w="7120" w:type="dxa"/>
            <w:tcBorders>
              <w:bottom w:val="single" w:sz="4" w:space="0" w:color="595959" w:themeColor="text1" w:themeTint="A6"/>
            </w:tcBorders>
            <w:vAlign w:val="bottom"/>
          </w:tcPr>
          <w:p w14:paraId="1A7FFE27" w14:textId="77777777" w:rsidR="00BB406E" w:rsidRPr="00082122" w:rsidRDefault="00BB406E" w:rsidP="00082A47">
            <w:pPr>
              <w:pStyle w:val="FieldText"/>
              <w:rPr>
                <w:sz w:val="20"/>
              </w:rPr>
            </w:pPr>
          </w:p>
        </w:tc>
        <w:tc>
          <w:tcPr>
            <w:tcW w:w="2960" w:type="dxa"/>
            <w:tcBorders>
              <w:bottom w:val="single" w:sz="4" w:space="0" w:color="595959" w:themeColor="text1" w:themeTint="A6"/>
            </w:tcBorders>
            <w:vAlign w:val="bottom"/>
          </w:tcPr>
          <w:p w14:paraId="3B45CEF2" w14:textId="77777777" w:rsidR="00BB406E" w:rsidRPr="00082122" w:rsidRDefault="00BB406E" w:rsidP="00AF16BA">
            <w:pPr>
              <w:pStyle w:val="FieldText"/>
              <w:rPr>
                <w:sz w:val="20"/>
              </w:rPr>
            </w:pPr>
          </w:p>
        </w:tc>
      </w:tr>
      <w:tr w:rsidR="00A14032" w:rsidRPr="00082122" w14:paraId="2C2F9E80" w14:textId="77777777" w:rsidTr="00015037">
        <w:trPr>
          <w:trHeight w:val="591"/>
        </w:trPr>
        <w:tc>
          <w:tcPr>
            <w:tcW w:w="712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14:paraId="0CA1145D" w14:textId="1B3258D8" w:rsidR="00A14032" w:rsidRPr="00082122" w:rsidRDefault="00A14032" w:rsidP="00E25292">
            <w:pPr>
              <w:pStyle w:val="Heading3"/>
              <w:rPr>
                <w:sz w:val="20"/>
              </w:rPr>
            </w:pPr>
            <w:r w:rsidRPr="00082122">
              <w:rPr>
                <w:sz w:val="20"/>
              </w:rPr>
              <w:t>Signature</w:t>
            </w:r>
            <w:r w:rsidR="00E25292">
              <w:rPr>
                <w:sz w:val="20"/>
              </w:rPr>
              <w:t xml:space="preserve"> </w:t>
            </w:r>
          </w:p>
        </w:tc>
        <w:tc>
          <w:tcPr>
            <w:tcW w:w="296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14:paraId="1A96F487" w14:textId="77777777" w:rsidR="00A14032" w:rsidRPr="00082122" w:rsidRDefault="00A14032" w:rsidP="00A40CDB">
            <w:pPr>
              <w:pStyle w:val="Heading3"/>
              <w:rPr>
                <w:sz w:val="20"/>
              </w:rPr>
            </w:pPr>
            <w:r w:rsidRPr="00082122">
              <w:rPr>
                <w:sz w:val="20"/>
              </w:rPr>
              <w:t>Date</w:t>
            </w:r>
          </w:p>
        </w:tc>
      </w:tr>
    </w:tbl>
    <w:p w14:paraId="39E05953" w14:textId="77777777" w:rsidR="00015037" w:rsidRDefault="00015037"/>
    <w:p w14:paraId="6ECF858D" w14:textId="77777777" w:rsidR="00082122" w:rsidRPr="00082122" w:rsidRDefault="00082122" w:rsidP="000821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Once completed, this form should be submitted via email to </w:t>
      </w:r>
      <w:sdt>
        <w:sdtPr>
          <w:rPr>
            <w:rFonts w:ascii="Arial" w:hAnsi="Arial" w:cs="Arial"/>
          </w:rPr>
          <w:id w:val="-391571882"/>
          <w:showingPlcHdr/>
        </w:sdtPr>
        <w:sdtEndPr>
          <w:rPr>
            <w:rStyle w:val="Hyperlink"/>
            <w:color w:val="0000FF" w:themeColor="hyperlink"/>
            <w:u w:val="single"/>
          </w:rPr>
        </w:sdtEndPr>
        <w:sdtContent>
          <w:r w:rsidRPr="0058483D">
            <w:rPr>
              <w:rStyle w:val="PlaceholderText"/>
            </w:rPr>
            <w:t>Click here to enter text.</w:t>
          </w:r>
        </w:sdtContent>
      </w:sdt>
      <w:r>
        <w:rPr>
          <w:rFonts w:ascii="Arial" w:hAnsi="Arial" w:cs="Arial"/>
        </w:rPr>
        <w:t xml:space="preserve"> or posted to:</w:t>
      </w:r>
    </w:p>
    <w:sdt>
      <w:sdtPr>
        <w:id w:val="-1268765008"/>
        <w:showingPlcHdr/>
      </w:sdtPr>
      <w:sdtEndPr/>
      <w:sdtContent>
        <w:p w14:paraId="2A4363D1" w14:textId="77777777" w:rsidR="00082122" w:rsidRDefault="00082122">
          <w:r w:rsidRPr="0058483D">
            <w:rPr>
              <w:rStyle w:val="PlaceholderText"/>
            </w:rPr>
            <w:t>Click here to enter text.</w:t>
          </w:r>
        </w:p>
      </w:sdtContent>
    </w:sdt>
    <w:p w14:paraId="76590A7C" w14:textId="77777777" w:rsidR="00082122" w:rsidRDefault="00082122"/>
    <w:sectPr w:rsidR="00082122" w:rsidSect="00A40CDB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6158F" w14:textId="77777777" w:rsidR="00082122" w:rsidRDefault="00082122" w:rsidP="00082122">
      <w:r>
        <w:separator/>
      </w:r>
    </w:p>
  </w:endnote>
  <w:endnote w:type="continuationSeparator" w:id="0">
    <w:p w14:paraId="246D93FE" w14:textId="77777777" w:rsidR="00082122" w:rsidRDefault="00082122" w:rsidP="00082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AEB11" w14:textId="77777777" w:rsidR="00082122" w:rsidRDefault="00082122" w:rsidP="00082122">
    <w:pPr>
      <w:pStyle w:val="Footer"/>
      <w:jc w:val="right"/>
    </w:pPr>
    <w:r w:rsidRPr="00FE47B4">
      <w:rPr>
        <w:rFonts w:ascii="Arial" w:hAnsi="Arial" w:cs="Arial"/>
      </w:rPr>
      <w:t xml:space="preserve">Page </w:t>
    </w:r>
    <w:r w:rsidRPr="00FE47B4">
      <w:rPr>
        <w:rFonts w:ascii="Arial" w:hAnsi="Arial" w:cs="Arial"/>
      </w:rPr>
      <w:fldChar w:fldCharType="begin"/>
    </w:r>
    <w:r w:rsidRPr="00FE47B4">
      <w:rPr>
        <w:rFonts w:ascii="Arial" w:hAnsi="Arial" w:cs="Arial"/>
      </w:rPr>
      <w:instrText xml:space="preserve"> PAGE   \* MERGEFORMAT </w:instrText>
    </w:r>
    <w:r w:rsidRPr="00FE47B4">
      <w:rPr>
        <w:rFonts w:ascii="Arial" w:hAnsi="Arial" w:cs="Arial"/>
      </w:rPr>
      <w:fldChar w:fldCharType="separate"/>
    </w:r>
    <w:r w:rsidR="00A800ED">
      <w:rPr>
        <w:rFonts w:ascii="Arial" w:hAnsi="Arial" w:cs="Arial"/>
        <w:noProof/>
      </w:rPr>
      <w:t>1</w:t>
    </w:r>
    <w:r w:rsidRPr="00FE47B4">
      <w:rPr>
        <w:rFonts w:ascii="Arial" w:hAnsi="Arial" w:cs="Arial"/>
      </w:rPr>
      <w:fldChar w:fldCharType="end"/>
    </w:r>
    <w:r w:rsidRPr="00FE47B4">
      <w:rPr>
        <w:rFonts w:ascii="Arial" w:hAnsi="Arial" w:cs="Arial"/>
      </w:rPr>
      <w:t xml:space="preserve"> of </w:t>
    </w:r>
    <w:r w:rsidRPr="00FE47B4">
      <w:rPr>
        <w:rFonts w:ascii="Arial" w:hAnsi="Arial" w:cs="Arial"/>
      </w:rPr>
      <w:fldChar w:fldCharType="begin"/>
    </w:r>
    <w:r w:rsidRPr="00FE47B4">
      <w:rPr>
        <w:rFonts w:ascii="Arial" w:hAnsi="Arial" w:cs="Arial"/>
      </w:rPr>
      <w:instrText xml:space="preserve"> NUMPAGES   \* MERGEFORMAT </w:instrText>
    </w:r>
    <w:r w:rsidRPr="00FE47B4">
      <w:rPr>
        <w:rFonts w:ascii="Arial" w:hAnsi="Arial" w:cs="Arial"/>
      </w:rPr>
      <w:fldChar w:fldCharType="separate"/>
    </w:r>
    <w:r w:rsidR="00A800ED">
      <w:rPr>
        <w:rFonts w:ascii="Arial" w:hAnsi="Arial" w:cs="Arial"/>
        <w:noProof/>
      </w:rPr>
      <w:t>2</w:t>
    </w:r>
    <w:r w:rsidRPr="00FE47B4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D0741" w14:textId="77777777" w:rsidR="00082122" w:rsidRDefault="00082122" w:rsidP="00082122">
      <w:r>
        <w:separator/>
      </w:r>
    </w:p>
  </w:footnote>
  <w:footnote w:type="continuationSeparator" w:id="0">
    <w:p w14:paraId="5636981A" w14:textId="77777777" w:rsidR="00082122" w:rsidRDefault="00082122" w:rsidP="00082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Johnston">
    <w15:presenceInfo w15:providerId="AD" w15:userId="S-1-5-21-2661799144-2744411599-4123051053-22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38"/>
    <w:rsid w:val="000071F7"/>
    <w:rsid w:val="00015037"/>
    <w:rsid w:val="0001529A"/>
    <w:rsid w:val="00022968"/>
    <w:rsid w:val="0002798A"/>
    <w:rsid w:val="00082122"/>
    <w:rsid w:val="00082A47"/>
    <w:rsid w:val="00083002"/>
    <w:rsid w:val="00087B85"/>
    <w:rsid w:val="000A01F1"/>
    <w:rsid w:val="000C1163"/>
    <w:rsid w:val="000D2539"/>
    <w:rsid w:val="000F2DF4"/>
    <w:rsid w:val="000F6783"/>
    <w:rsid w:val="0010227B"/>
    <w:rsid w:val="00120C95"/>
    <w:rsid w:val="001310C0"/>
    <w:rsid w:val="0014663E"/>
    <w:rsid w:val="001528F3"/>
    <w:rsid w:val="00180664"/>
    <w:rsid w:val="001F2F4E"/>
    <w:rsid w:val="0021757F"/>
    <w:rsid w:val="002208AB"/>
    <w:rsid w:val="00250014"/>
    <w:rsid w:val="00270B56"/>
    <w:rsid w:val="00275BB5"/>
    <w:rsid w:val="00286F6A"/>
    <w:rsid w:val="00291C8C"/>
    <w:rsid w:val="002A1ECE"/>
    <w:rsid w:val="002A2510"/>
    <w:rsid w:val="002B2814"/>
    <w:rsid w:val="002B4D1D"/>
    <w:rsid w:val="002C0C43"/>
    <w:rsid w:val="002C10B1"/>
    <w:rsid w:val="002D222A"/>
    <w:rsid w:val="003076FD"/>
    <w:rsid w:val="00317005"/>
    <w:rsid w:val="00335259"/>
    <w:rsid w:val="00342FE0"/>
    <w:rsid w:val="00385ACF"/>
    <w:rsid w:val="003929F1"/>
    <w:rsid w:val="0039739E"/>
    <w:rsid w:val="003A1B63"/>
    <w:rsid w:val="003A41A1"/>
    <w:rsid w:val="003B020E"/>
    <w:rsid w:val="003B2326"/>
    <w:rsid w:val="00437ED0"/>
    <w:rsid w:val="00440CD8"/>
    <w:rsid w:val="0044297E"/>
    <w:rsid w:val="00443837"/>
    <w:rsid w:val="00450F66"/>
    <w:rsid w:val="00461739"/>
    <w:rsid w:val="00464A51"/>
    <w:rsid w:val="00467865"/>
    <w:rsid w:val="0048685F"/>
    <w:rsid w:val="004920DE"/>
    <w:rsid w:val="004A1437"/>
    <w:rsid w:val="004A4198"/>
    <w:rsid w:val="004A54EA"/>
    <w:rsid w:val="004B0578"/>
    <w:rsid w:val="004D48D1"/>
    <w:rsid w:val="004E34C6"/>
    <w:rsid w:val="004F62AD"/>
    <w:rsid w:val="005017BF"/>
    <w:rsid w:val="00501AE8"/>
    <w:rsid w:val="00504B65"/>
    <w:rsid w:val="005114CE"/>
    <w:rsid w:val="0052122B"/>
    <w:rsid w:val="00525970"/>
    <w:rsid w:val="00542771"/>
    <w:rsid w:val="00545E04"/>
    <w:rsid w:val="00555106"/>
    <w:rsid w:val="005557F6"/>
    <w:rsid w:val="00563778"/>
    <w:rsid w:val="00563D3D"/>
    <w:rsid w:val="005A457B"/>
    <w:rsid w:val="005B1DB8"/>
    <w:rsid w:val="005B4AE2"/>
    <w:rsid w:val="005E63CC"/>
    <w:rsid w:val="005F6E87"/>
    <w:rsid w:val="00605436"/>
    <w:rsid w:val="00606211"/>
    <w:rsid w:val="00613129"/>
    <w:rsid w:val="00617C65"/>
    <w:rsid w:val="00621401"/>
    <w:rsid w:val="006A498C"/>
    <w:rsid w:val="006D23AF"/>
    <w:rsid w:val="006D2635"/>
    <w:rsid w:val="006D779C"/>
    <w:rsid w:val="006E4F63"/>
    <w:rsid w:val="006E729E"/>
    <w:rsid w:val="006F38C4"/>
    <w:rsid w:val="007320E2"/>
    <w:rsid w:val="00735A14"/>
    <w:rsid w:val="0074229A"/>
    <w:rsid w:val="007602AC"/>
    <w:rsid w:val="00774B67"/>
    <w:rsid w:val="00793AC6"/>
    <w:rsid w:val="00793C3F"/>
    <w:rsid w:val="007A71DE"/>
    <w:rsid w:val="007B199B"/>
    <w:rsid w:val="007B6119"/>
    <w:rsid w:val="007E2A15"/>
    <w:rsid w:val="007E56C4"/>
    <w:rsid w:val="008107D6"/>
    <w:rsid w:val="00841645"/>
    <w:rsid w:val="00852EC6"/>
    <w:rsid w:val="0088782D"/>
    <w:rsid w:val="008970B9"/>
    <w:rsid w:val="008A24B1"/>
    <w:rsid w:val="008B7081"/>
    <w:rsid w:val="008C0214"/>
    <w:rsid w:val="00902964"/>
    <w:rsid w:val="0091346A"/>
    <w:rsid w:val="0094790F"/>
    <w:rsid w:val="00966B90"/>
    <w:rsid w:val="009735DF"/>
    <w:rsid w:val="009737B7"/>
    <w:rsid w:val="009802C4"/>
    <w:rsid w:val="009976D9"/>
    <w:rsid w:val="00997A3E"/>
    <w:rsid w:val="009A4EA3"/>
    <w:rsid w:val="009A55DC"/>
    <w:rsid w:val="009C220D"/>
    <w:rsid w:val="00A14032"/>
    <w:rsid w:val="00A211B2"/>
    <w:rsid w:val="00A21F54"/>
    <w:rsid w:val="00A2727E"/>
    <w:rsid w:val="00A35524"/>
    <w:rsid w:val="00A40CDB"/>
    <w:rsid w:val="00A4223F"/>
    <w:rsid w:val="00A43A90"/>
    <w:rsid w:val="00A74F99"/>
    <w:rsid w:val="00A800ED"/>
    <w:rsid w:val="00A82BA3"/>
    <w:rsid w:val="00A913B9"/>
    <w:rsid w:val="00A94ACC"/>
    <w:rsid w:val="00AA62F2"/>
    <w:rsid w:val="00AE6FA4"/>
    <w:rsid w:val="00AF16BA"/>
    <w:rsid w:val="00AF3A4E"/>
    <w:rsid w:val="00B03907"/>
    <w:rsid w:val="00B11811"/>
    <w:rsid w:val="00B120BE"/>
    <w:rsid w:val="00B311E1"/>
    <w:rsid w:val="00B348C0"/>
    <w:rsid w:val="00B4735C"/>
    <w:rsid w:val="00B90EC2"/>
    <w:rsid w:val="00BA268F"/>
    <w:rsid w:val="00BB406E"/>
    <w:rsid w:val="00BC14ED"/>
    <w:rsid w:val="00BE38AB"/>
    <w:rsid w:val="00BF677C"/>
    <w:rsid w:val="00C079CA"/>
    <w:rsid w:val="00C50BBD"/>
    <w:rsid w:val="00C67741"/>
    <w:rsid w:val="00C74647"/>
    <w:rsid w:val="00C76039"/>
    <w:rsid w:val="00C76480"/>
    <w:rsid w:val="00C7678D"/>
    <w:rsid w:val="00C80AD2"/>
    <w:rsid w:val="00C82C7C"/>
    <w:rsid w:val="00C92FD6"/>
    <w:rsid w:val="00D14E73"/>
    <w:rsid w:val="00D6155E"/>
    <w:rsid w:val="00D86EA1"/>
    <w:rsid w:val="00DC47A2"/>
    <w:rsid w:val="00DD4C32"/>
    <w:rsid w:val="00DE1551"/>
    <w:rsid w:val="00DE7FB7"/>
    <w:rsid w:val="00DF059F"/>
    <w:rsid w:val="00E04D9F"/>
    <w:rsid w:val="00E20DDA"/>
    <w:rsid w:val="00E25292"/>
    <w:rsid w:val="00E32A8B"/>
    <w:rsid w:val="00E36054"/>
    <w:rsid w:val="00E37E7B"/>
    <w:rsid w:val="00E46E04"/>
    <w:rsid w:val="00E545E4"/>
    <w:rsid w:val="00E56D52"/>
    <w:rsid w:val="00E87396"/>
    <w:rsid w:val="00EB478A"/>
    <w:rsid w:val="00EB6B6C"/>
    <w:rsid w:val="00EC1D7B"/>
    <w:rsid w:val="00EC42A3"/>
    <w:rsid w:val="00EE60E1"/>
    <w:rsid w:val="00F83033"/>
    <w:rsid w:val="00F91A38"/>
    <w:rsid w:val="00F966AA"/>
    <w:rsid w:val="00FB4F86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68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BD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0BBD"/>
    <w:pPr>
      <w:spacing w:before="24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A40CDB"/>
    <w:pPr>
      <w:shd w:val="clear" w:color="auto" w:fill="595959" w:themeFill="text1" w:themeFillTint="A6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A40CDB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A40CDB"/>
    <w:rPr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A40CDB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A40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015037"/>
    <w:pPr>
      <w:jc w:val="right"/>
    </w:pPr>
    <w:rPr>
      <w:rFonts w:asciiTheme="majorHAnsi" w:hAnsiTheme="majorHAnsi"/>
      <w:b/>
      <w:color w:val="404040" w:themeColor="text1" w:themeTint="BF"/>
      <w:sz w:val="36"/>
    </w:rPr>
  </w:style>
  <w:style w:type="character" w:styleId="PlaceholderText">
    <w:name w:val="Placeholder Text"/>
    <w:basedOn w:val="DefaultParagraphFont"/>
    <w:uiPriority w:val="99"/>
    <w:semiHidden/>
    <w:rsid w:val="00BE3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821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1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122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1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122"/>
    <w:rPr>
      <w:rFonts w:asciiTheme="minorHAnsi" w:hAnsiTheme="minorHAns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BD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0BBD"/>
    <w:pPr>
      <w:spacing w:before="24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A40CDB"/>
    <w:pPr>
      <w:shd w:val="clear" w:color="auto" w:fill="595959" w:themeFill="text1" w:themeFillTint="A6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A40CDB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A40CDB"/>
    <w:rPr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A40CDB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A40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015037"/>
    <w:pPr>
      <w:jc w:val="right"/>
    </w:pPr>
    <w:rPr>
      <w:rFonts w:asciiTheme="majorHAnsi" w:hAnsiTheme="majorHAnsi"/>
      <w:b/>
      <w:color w:val="404040" w:themeColor="text1" w:themeTint="BF"/>
      <w:sz w:val="36"/>
    </w:rPr>
  </w:style>
  <w:style w:type="character" w:styleId="PlaceholderText">
    <w:name w:val="Placeholder Text"/>
    <w:basedOn w:val="DefaultParagraphFont"/>
    <w:uiPriority w:val="99"/>
    <w:semiHidden/>
    <w:rsid w:val="00BE3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821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1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122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1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122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iJ\AppData\Roaming\Microsoft\Templates\Absence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A30510CE5340C887C8FF973204D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BB0A5-917A-4F9E-A8D5-4BFE6F99F931}"/>
      </w:docPartPr>
      <w:docPartBody>
        <w:p w:rsidR="00D05400" w:rsidRDefault="00A110FB">
          <w:pPr>
            <w:pStyle w:val="A5A30510CE5340C887C8FF973204DAF5"/>
          </w:pPr>
          <w:r>
            <w:t>[Company Name]</w:t>
          </w:r>
        </w:p>
      </w:docPartBody>
    </w:docPart>
    <w:docPart>
      <w:docPartPr>
        <w:name w:val="4E700A5B42B64622B2F370061DDFE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353CB-1BEF-4072-8537-452A7F54B30A}"/>
      </w:docPartPr>
      <w:docPartBody>
        <w:p w:rsidR="00D05400" w:rsidRDefault="00A110FB" w:rsidP="00A110FB">
          <w:pPr>
            <w:pStyle w:val="4E700A5B42B64622B2F370061DDFE3B93"/>
          </w:pPr>
          <w:r w:rsidRPr="0058483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FB"/>
    <w:rsid w:val="00A110FB"/>
    <w:rsid w:val="00D0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30510CE5340C887C8FF973204DAF5">
    <w:name w:val="A5A30510CE5340C887C8FF973204DAF5"/>
  </w:style>
  <w:style w:type="character" w:styleId="PlaceholderText">
    <w:name w:val="Placeholder Text"/>
    <w:basedOn w:val="DefaultParagraphFont"/>
    <w:uiPriority w:val="99"/>
    <w:semiHidden/>
    <w:rsid w:val="00A110FB"/>
    <w:rPr>
      <w:color w:val="808080"/>
    </w:rPr>
  </w:style>
  <w:style w:type="paragraph" w:customStyle="1" w:styleId="4E700A5B42B64622B2F370061DDFE3B9">
    <w:name w:val="4E700A5B42B64622B2F370061DDFE3B9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D1696BC11DC34FF0B0D039C11B49504A">
    <w:name w:val="D1696BC11DC34FF0B0D039C11B49504A"/>
    <w:rsid w:val="00A110FB"/>
  </w:style>
  <w:style w:type="paragraph" w:customStyle="1" w:styleId="FC6BD49D116448D5BDF6AF9AA3C9DB9E">
    <w:name w:val="FC6BD49D116448D5BDF6AF9AA3C9DB9E"/>
    <w:rsid w:val="00A110FB"/>
  </w:style>
  <w:style w:type="paragraph" w:customStyle="1" w:styleId="FC56FB9963A44BFBAD89784A2BC81E0D">
    <w:name w:val="FC56FB9963A44BFBAD89784A2BC81E0D"/>
    <w:rsid w:val="00A110FB"/>
  </w:style>
  <w:style w:type="paragraph" w:customStyle="1" w:styleId="599735BF38AE48EA87D902A3AA0608F2">
    <w:name w:val="599735BF38AE48EA87D902A3AA0608F2"/>
    <w:rsid w:val="00A110FB"/>
  </w:style>
  <w:style w:type="paragraph" w:customStyle="1" w:styleId="68BE870858EA4D3CB7E3D164EB304340">
    <w:name w:val="68BE870858EA4D3CB7E3D164EB304340"/>
    <w:rsid w:val="00A110FB"/>
  </w:style>
  <w:style w:type="paragraph" w:customStyle="1" w:styleId="72A027E9C0624A579D534C06944F70D2">
    <w:name w:val="72A027E9C0624A579D534C06944F70D2"/>
    <w:rsid w:val="00A110FB"/>
  </w:style>
  <w:style w:type="paragraph" w:customStyle="1" w:styleId="76F2CBB38ADB4771AE072A982A56889A">
    <w:name w:val="76F2CBB38ADB4771AE072A982A56889A"/>
    <w:rsid w:val="00A110FB"/>
  </w:style>
  <w:style w:type="paragraph" w:customStyle="1" w:styleId="A429239DE6D24E47A752B43D0944E603">
    <w:name w:val="A429239DE6D24E47A752B43D0944E603"/>
    <w:rsid w:val="00A110FB"/>
  </w:style>
  <w:style w:type="paragraph" w:customStyle="1" w:styleId="F9CF5E2DE5EB44D689A2340EF7F9EC93">
    <w:name w:val="F9CF5E2DE5EB44D689A2340EF7F9EC93"/>
    <w:rsid w:val="00A110FB"/>
  </w:style>
  <w:style w:type="paragraph" w:customStyle="1" w:styleId="73B305E7132E4FCBA42E2AB2DBC7724C">
    <w:name w:val="73B305E7132E4FCBA42E2AB2DBC7724C"/>
    <w:rsid w:val="00A110FB"/>
  </w:style>
  <w:style w:type="paragraph" w:customStyle="1" w:styleId="4E700A5B42B64622B2F370061DDFE3B91">
    <w:name w:val="4E700A5B42B64622B2F370061DDFE3B91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D1696BC11DC34FF0B0D039C11B49504A1">
    <w:name w:val="D1696BC11DC34FF0B0D039C11B49504A1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4E700A5B42B64622B2F370061DDFE3B92">
    <w:name w:val="4E700A5B42B64622B2F370061DDFE3B92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D1696BC11DC34FF0B0D039C11B49504A2">
    <w:name w:val="D1696BC11DC34FF0B0D039C11B49504A2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4E700A5B42B64622B2F370061DDFE3B93">
    <w:name w:val="4E700A5B42B64622B2F370061DDFE3B93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D1696BC11DC34FF0B0D039C11B49504A3">
    <w:name w:val="D1696BC11DC34FF0B0D039C11B49504A3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5C92B5BA7F84445FB0B5486BE8DB89C1">
    <w:name w:val="5C92B5BA7F84445FB0B5486BE8DB89C1"/>
    <w:rsid w:val="00A110FB"/>
    <w:pPr>
      <w:spacing w:after="0" w:line="240" w:lineRule="auto"/>
    </w:pPr>
    <w:rPr>
      <w:rFonts w:eastAsia="Times New Roman" w:cs="Times New Roman"/>
      <w:sz w:val="20"/>
      <w:szCs w:val="24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30510CE5340C887C8FF973204DAF5">
    <w:name w:val="A5A30510CE5340C887C8FF973204DAF5"/>
  </w:style>
  <w:style w:type="character" w:styleId="PlaceholderText">
    <w:name w:val="Placeholder Text"/>
    <w:basedOn w:val="DefaultParagraphFont"/>
    <w:uiPriority w:val="99"/>
    <w:semiHidden/>
    <w:rsid w:val="00A110FB"/>
    <w:rPr>
      <w:color w:val="808080"/>
    </w:rPr>
  </w:style>
  <w:style w:type="paragraph" w:customStyle="1" w:styleId="4E700A5B42B64622B2F370061DDFE3B9">
    <w:name w:val="4E700A5B42B64622B2F370061DDFE3B9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D1696BC11DC34FF0B0D039C11B49504A">
    <w:name w:val="D1696BC11DC34FF0B0D039C11B49504A"/>
    <w:rsid w:val="00A110FB"/>
  </w:style>
  <w:style w:type="paragraph" w:customStyle="1" w:styleId="FC6BD49D116448D5BDF6AF9AA3C9DB9E">
    <w:name w:val="FC6BD49D116448D5BDF6AF9AA3C9DB9E"/>
    <w:rsid w:val="00A110FB"/>
  </w:style>
  <w:style w:type="paragraph" w:customStyle="1" w:styleId="FC56FB9963A44BFBAD89784A2BC81E0D">
    <w:name w:val="FC56FB9963A44BFBAD89784A2BC81E0D"/>
    <w:rsid w:val="00A110FB"/>
  </w:style>
  <w:style w:type="paragraph" w:customStyle="1" w:styleId="599735BF38AE48EA87D902A3AA0608F2">
    <w:name w:val="599735BF38AE48EA87D902A3AA0608F2"/>
    <w:rsid w:val="00A110FB"/>
  </w:style>
  <w:style w:type="paragraph" w:customStyle="1" w:styleId="68BE870858EA4D3CB7E3D164EB304340">
    <w:name w:val="68BE870858EA4D3CB7E3D164EB304340"/>
    <w:rsid w:val="00A110FB"/>
  </w:style>
  <w:style w:type="paragraph" w:customStyle="1" w:styleId="72A027E9C0624A579D534C06944F70D2">
    <w:name w:val="72A027E9C0624A579D534C06944F70D2"/>
    <w:rsid w:val="00A110FB"/>
  </w:style>
  <w:style w:type="paragraph" w:customStyle="1" w:styleId="76F2CBB38ADB4771AE072A982A56889A">
    <w:name w:val="76F2CBB38ADB4771AE072A982A56889A"/>
    <w:rsid w:val="00A110FB"/>
  </w:style>
  <w:style w:type="paragraph" w:customStyle="1" w:styleId="A429239DE6D24E47A752B43D0944E603">
    <w:name w:val="A429239DE6D24E47A752B43D0944E603"/>
    <w:rsid w:val="00A110FB"/>
  </w:style>
  <w:style w:type="paragraph" w:customStyle="1" w:styleId="F9CF5E2DE5EB44D689A2340EF7F9EC93">
    <w:name w:val="F9CF5E2DE5EB44D689A2340EF7F9EC93"/>
    <w:rsid w:val="00A110FB"/>
  </w:style>
  <w:style w:type="paragraph" w:customStyle="1" w:styleId="73B305E7132E4FCBA42E2AB2DBC7724C">
    <w:name w:val="73B305E7132E4FCBA42E2AB2DBC7724C"/>
    <w:rsid w:val="00A110FB"/>
  </w:style>
  <w:style w:type="paragraph" w:customStyle="1" w:styleId="4E700A5B42B64622B2F370061DDFE3B91">
    <w:name w:val="4E700A5B42B64622B2F370061DDFE3B91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D1696BC11DC34FF0B0D039C11B49504A1">
    <w:name w:val="D1696BC11DC34FF0B0D039C11B49504A1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4E700A5B42B64622B2F370061DDFE3B92">
    <w:name w:val="4E700A5B42B64622B2F370061DDFE3B92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D1696BC11DC34FF0B0D039C11B49504A2">
    <w:name w:val="D1696BC11DC34FF0B0D039C11B49504A2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4E700A5B42B64622B2F370061DDFE3B93">
    <w:name w:val="4E700A5B42B64622B2F370061DDFE3B93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D1696BC11DC34FF0B0D039C11B49504A3">
    <w:name w:val="D1696BC11DC34FF0B0D039C11B49504A3"/>
    <w:rsid w:val="00A110FB"/>
    <w:pPr>
      <w:spacing w:after="0" w:line="240" w:lineRule="auto"/>
    </w:pPr>
    <w:rPr>
      <w:rFonts w:eastAsia="Times New Roman" w:cs="Times New Roman"/>
      <w:b/>
      <w:sz w:val="19"/>
      <w:szCs w:val="19"/>
      <w:lang w:val="en-US" w:eastAsia="en-US"/>
    </w:rPr>
  </w:style>
  <w:style w:type="paragraph" w:customStyle="1" w:styleId="5C92B5BA7F84445FB0B5486BE8DB89C1">
    <w:name w:val="5C92B5BA7F84445FB0B5486BE8DB89C1"/>
    <w:rsid w:val="00A110FB"/>
    <w:pPr>
      <w:spacing w:after="0" w:line="240" w:lineRule="auto"/>
    </w:pPr>
    <w:rPr>
      <w:rFonts w:eastAsia="Times New Roman" w:cs="Times New Roman"/>
      <w:sz w:val="20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3ee13b50-aad8-41b9-b690-914b8fefbe0d" xsi:nil="true"/>
    <Sent xmlns="3ee13b50-aad8-41b9-b690-914b8fefbe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B925C2A35294C89DA82D3F15ADD46" ma:contentTypeVersion="15" ma:contentTypeDescription="Create a new document." ma:contentTypeScope="" ma:versionID="9ef750dac4d6788a071134057fe78588">
  <xsd:schema xmlns:xsd="http://www.w3.org/2001/XMLSchema" xmlns:xs="http://www.w3.org/2001/XMLSchema" xmlns:p="http://schemas.microsoft.com/office/2006/metadata/properties" xmlns:ns2="a24cf4bb-40ca-4525-95c7-546157ca6f73" xmlns:ns3="3ee13b50-aad8-41b9-b690-914b8fefbe0d" targetNamespace="http://schemas.microsoft.com/office/2006/metadata/properties" ma:root="true" ma:fieldsID="bd0c8a7092655efea48e448e1e26a75a" ns2:_="" ns3:_="">
    <xsd:import namespace="a24cf4bb-40ca-4525-95c7-546157ca6f73"/>
    <xsd:import namespace="3ee13b50-aad8-41b9-b690-914b8fefbe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Date" minOccurs="0"/>
                <xsd:element ref="ns3:Sent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cf4bb-40ca-4525-95c7-546157ca6f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13b50-aad8-41b9-b690-914b8fefbe0d" elementFormDefault="qualified">
    <xsd:import namespace="http://schemas.microsoft.com/office/2006/documentManagement/types"/>
    <xsd:import namespace="http://schemas.microsoft.com/office/infopath/2007/PartnerControls"/>
    <xsd:element name="Date" ma:index="12" nillable="true" ma:displayName="Date" ma:format="DateOnly" ma:hidden="true" ma:internalName="Date" ma:readOnly="false">
      <xsd:simpleType>
        <xsd:restriction base="dms:DateTime"/>
      </xsd:simpleType>
    </xsd:element>
    <xsd:element name="Sent" ma:index="13" nillable="true" ma:displayName="Sent" ma:format="DateOnly" ma:hidden="true" ma:internalName="Sent" ma:readOnly="false">
      <xsd:simpleType>
        <xsd:restriction base="dms:DateTime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EF0B2-9326-45BF-8BA4-661A36F5B574}">
  <ds:schemaRefs>
    <ds:schemaRef ds:uri="http://schemas.openxmlformats.org/package/2006/metadata/core-properties"/>
    <ds:schemaRef ds:uri="http://purl.org/dc/terms/"/>
    <ds:schemaRef ds:uri="a24cf4bb-40ca-4525-95c7-546157ca6f73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3ee13b50-aad8-41b9-b690-914b8fefbe0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328DEEE-E913-465E-988F-1BA07B027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D26BB-7D30-4926-817B-53D959608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cf4bb-40ca-4525-95c7-546157ca6f73"/>
    <ds:schemaRef ds:uri="3ee13b50-aad8-41b9-b690-914b8fefb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AbsenceReq</Template>
  <TotalTime>59</TotalTime>
  <Pages>2</Pages>
  <Words>211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Access Request Form Template</vt:lpstr>
    </vt:vector>
  </TitlesOfParts>
  <Company>HP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Access Request Form Template</dc:title>
  <dc:creator>Japneet Sohi</dc:creator>
  <cp:lastModifiedBy>Piyush Maheshwari</cp:lastModifiedBy>
  <cp:revision>10</cp:revision>
  <cp:lastPrinted>2018-04-25T11:44:00Z</cp:lastPrinted>
  <dcterms:created xsi:type="dcterms:W3CDTF">2018-04-09T08:25:00Z</dcterms:created>
  <dcterms:modified xsi:type="dcterms:W3CDTF">2018-04-25T11:44:00Z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TC061075401033</vt:lpwstr>
  </property>
  <property fmtid="{D5CDD505-2E9C-101B-9397-08002B2CF9AE}" pid="3" name="ContentTypeId">
    <vt:lpwstr>0x01010096FB925C2A35294C89DA82D3F15ADD46</vt:lpwstr>
  </property>
</Properties>
</file>